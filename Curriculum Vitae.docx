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D825" w14:textId="77777777" w:rsidR="00FD7D1D" w:rsidRPr="003525BC" w:rsidRDefault="00FD7D1D" w:rsidP="12DCDE2D">
      <w:pPr>
        <w:pStyle w:val="Title0"/>
        <w:rPr>
          <w:rFonts w:ascii="Tahoma" w:hAnsi="Tahoma" w:cs="Tahoma"/>
          <w:sz w:val="36"/>
          <w:szCs w:val="36"/>
        </w:rPr>
      </w:pPr>
      <w:r w:rsidRPr="12DCDE2D">
        <w:rPr>
          <w:rFonts w:ascii="Tahoma" w:hAnsi="Tahoma" w:cs="Tahoma"/>
          <w:sz w:val="36"/>
          <w:szCs w:val="36"/>
        </w:rPr>
        <w:t>MAXEL UDSON ALVES DA CONCEIÇÃO</w:t>
      </w:r>
    </w:p>
    <w:p w14:paraId="439071D2" w14:textId="64200721" w:rsidR="00FD7D1D" w:rsidRDefault="12DCDE2D">
      <w:pPr>
        <w:jc w:val="center"/>
        <w:rPr>
          <w:rFonts w:ascii="Tahoma" w:hAnsi="Tahoma" w:cs="Tahoma"/>
        </w:rPr>
      </w:pPr>
      <w:r w:rsidRPr="12DCDE2D">
        <w:rPr>
          <w:rFonts w:ascii="Tahoma" w:hAnsi="Tahoma" w:cs="Tahoma"/>
        </w:rPr>
        <w:t>Alameda Dr. Carlos de Carvalho, 40 apto 10 – Centro Curitiba - PR</w:t>
      </w:r>
    </w:p>
    <w:p w14:paraId="0CCB6E39" w14:textId="7CB0EE50" w:rsidR="0041698E" w:rsidRDefault="12DCDE2D" w:rsidP="12DCDE2D">
      <w:pPr>
        <w:jc w:val="center"/>
        <w:rPr>
          <w:rFonts w:ascii="Tahoma" w:hAnsi="Tahoma" w:cs="Tahoma"/>
          <w:lang w:val="es-ES"/>
        </w:rPr>
      </w:pPr>
      <w:r w:rsidRPr="12DCDE2D">
        <w:rPr>
          <w:rFonts w:ascii="Tahoma" w:hAnsi="Tahoma" w:cs="Tahoma"/>
          <w:lang w:val="es-ES"/>
        </w:rPr>
        <w:t>Cel. (41) 99810-5500</w:t>
      </w:r>
    </w:p>
    <w:p w14:paraId="4AE1CFD4" w14:textId="60602C08" w:rsidR="00FD7D1D" w:rsidRDefault="12DCDE2D" w:rsidP="12DCDE2D">
      <w:pPr>
        <w:jc w:val="center"/>
        <w:rPr>
          <w:rFonts w:ascii="Tahoma" w:hAnsi="Tahoma" w:cs="Tahoma"/>
          <w:lang w:val="es-ES"/>
        </w:rPr>
      </w:pPr>
      <w:r w:rsidRPr="12DCDE2D">
        <w:rPr>
          <w:rFonts w:ascii="Tahoma" w:hAnsi="Tahoma" w:cs="Tahoma"/>
          <w:lang w:val="es-ES"/>
        </w:rPr>
        <w:t>maxellopes32@gmail.com</w:t>
      </w:r>
    </w:p>
    <w:p w14:paraId="23B6CAB9" w14:textId="4AF3E80A" w:rsidR="00FD7D1D" w:rsidRDefault="12DCDE2D">
      <w:pPr>
        <w:jc w:val="center"/>
        <w:rPr>
          <w:rFonts w:ascii="Tahoma" w:hAnsi="Tahoma" w:cs="Tahoma"/>
        </w:rPr>
      </w:pPr>
      <w:r w:rsidRPr="12DCDE2D">
        <w:rPr>
          <w:rFonts w:ascii="Tahoma" w:hAnsi="Tahoma" w:cs="Tahoma"/>
        </w:rPr>
        <w:t>20 anos – Solteiro.</w:t>
      </w:r>
    </w:p>
    <w:p w14:paraId="672A6659" w14:textId="77777777" w:rsidR="00FD7D1D" w:rsidRDefault="00FD7D1D">
      <w:pPr>
        <w:pStyle w:val="Ttulo7"/>
        <w:jc w:val="both"/>
        <w:rPr>
          <w:rFonts w:ascii="Tahoma" w:hAnsi="Tahoma" w:cs="Tahoma"/>
        </w:rPr>
      </w:pPr>
    </w:p>
    <w:p w14:paraId="0A37501D" w14:textId="77777777" w:rsidR="001C298C" w:rsidRDefault="001C298C" w:rsidP="00D82F15">
      <w:pPr>
        <w:pStyle w:val="Ttulo7"/>
        <w:numPr>
          <w:ilvl w:val="7"/>
          <w:numId w:val="4"/>
        </w:numPr>
        <w:jc w:val="both"/>
        <w:rPr>
          <w:rFonts w:ascii="Tahoma" w:hAnsi="Tahoma" w:cs="Tahoma"/>
          <w:sz w:val="22"/>
          <w:szCs w:val="22"/>
        </w:rPr>
      </w:pPr>
    </w:p>
    <w:p w14:paraId="79F07219" w14:textId="2AC5A0EC" w:rsidR="00643EF5" w:rsidRDefault="12DCDE2D" w:rsidP="12DCDE2D">
      <w:pPr>
        <w:pStyle w:val="Ttulo7"/>
        <w:numPr>
          <w:ilvl w:val="6"/>
          <w:numId w:val="0"/>
        </w:numPr>
        <w:jc w:val="both"/>
        <w:rPr>
          <w:rFonts w:ascii="Tahoma" w:hAnsi="Tahoma" w:cs="Tahoma"/>
          <w:sz w:val="22"/>
          <w:szCs w:val="22"/>
        </w:rPr>
      </w:pPr>
      <w:r w:rsidRPr="12DCDE2D">
        <w:rPr>
          <w:rFonts w:ascii="Tahoma" w:hAnsi="Tahoma" w:cs="Tahoma"/>
          <w:sz w:val="22"/>
          <w:szCs w:val="22"/>
        </w:rPr>
        <w:t>Escolaridade</w:t>
      </w:r>
    </w:p>
    <w:p w14:paraId="02EB378F" w14:textId="77777777" w:rsidR="00A96D35" w:rsidRDefault="00A96D35" w:rsidP="00A96D35">
      <w:pPr>
        <w:pStyle w:val="WW-Corpodetexto2"/>
        <w:ind w:left="720"/>
        <w:rPr>
          <w:rFonts w:ascii="Tahoma" w:hAnsi="Tahoma" w:cs="Tahoma"/>
          <w:sz w:val="22"/>
          <w:szCs w:val="22"/>
        </w:rPr>
      </w:pPr>
    </w:p>
    <w:p w14:paraId="6A05A809" w14:textId="1B599E91" w:rsidR="00A96D35" w:rsidRPr="00F17D97" w:rsidRDefault="12DCDE2D" w:rsidP="00F17D97">
      <w:pPr>
        <w:pStyle w:val="WW-Corpodetexto2"/>
        <w:numPr>
          <w:ilvl w:val="0"/>
          <w:numId w:val="2"/>
        </w:numPr>
        <w:ind w:left="720" w:hanging="360"/>
        <w:rPr>
          <w:rFonts w:ascii="Tahoma" w:hAnsi="Tahoma" w:cs="Tahoma"/>
          <w:sz w:val="22"/>
          <w:szCs w:val="22"/>
        </w:rPr>
      </w:pPr>
      <w:r w:rsidRPr="12DCDE2D">
        <w:rPr>
          <w:rFonts w:ascii="Tahoma" w:hAnsi="Tahoma" w:cs="Tahoma"/>
          <w:sz w:val="22"/>
          <w:szCs w:val="22"/>
        </w:rPr>
        <w:t xml:space="preserve"> Graduação - Análise e Desenvolvimento de Sistemas – UP – Universidade Positivo. 2021 - Cursando.</w:t>
      </w:r>
    </w:p>
    <w:p w14:paraId="5A39BBE3" w14:textId="77777777" w:rsidR="00643EF5" w:rsidRDefault="00643EF5" w:rsidP="00643EF5">
      <w:pPr>
        <w:pStyle w:val="WW-Corpodetexto2"/>
        <w:rPr>
          <w:rFonts w:ascii="Tahoma" w:hAnsi="Tahoma" w:cs="Tahoma"/>
          <w:sz w:val="22"/>
          <w:szCs w:val="22"/>
        </w:rPr>
      </w:pPr>
    </w:p>
    <w:p w14:paraId="1A8A4105" w14:textId="35D6995D" w:rsidR="000B06C1" w:rsidRDefault="001D628B" w:rsidP="000B06C1">
      <w:pPr>
        <w:pStyle w:val="WW-Corpodetexto2"/>
        <w:numPr>
          <w:ilvl w:val="0"/>
          <w:numId w:val="2"/>
        </w:numPr>
        <w:ind w:left="720" w:hanging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r w:rsidR="12DCDE2D" w:rsidRPr="12DCDE2D">
        <w:rPr>
          <w:rFonts w:ascii="Tahoma" w:hAnsi="Tahoma" w:cs="Tahoma"/>
          <w:sz w:val="22"/>
          <w:szCs w:val="22"/>
        </w:rPr>
        <w:t xml:space="preserve">Graduação - Direito – </w:t>
      </w:r>
      <w:proofErr w:type="spellStart"/>
      <w:r w:rsidR="12DCDE2D" w:rsidRPr="12DCDE2D">
        <w:rPr>
          <w:rFonts w:ascii="Tahoma" w:hAnsi="Tahoma" w:cs="Tahoma"/>
          <w:sz w:val="22"/>
          <w:szCs w:val="22"/>
        </w:rPr>
        <w:t>Uninter</w:t>
      </w:r>
      <w:proofErr w:type="spellEnd"/>
      <w:r w:rsidR="12DCDE2D" w:rsidRPr="12DCDE2D">
        <w:rPr>
          <w:rFonts w:ascii="Tahoma" w:hAnsi="Tahoma" w:cs="Tahoma"/>
          <w:sz w:val="22"/>
          <w:szCs w:val="22"/>
        </w:rPr>
        <w:t xml:space="preserve"> – Universidade Internacional. Trancado 2020.</w:t>
      </w:r>
    </w:p>
    <w:p w14:paraId="41C8F396" w14:textId="77777777" w:rsidR="000B06C1" w:rsidRDefault="000B06C1" w:rsidP="000B06C1">
      <w:pPr>
        <w:pStyle w:val="PargrafodaLista"/>
        <w:rPr>
          <w:rFonts w:ascii="Tahoma" w:hAnsi="Tahoma" w:cs="Tahoma"/>
          <w:sz w:val="22"/>
          <w:szCs w:val="22"/>
        </w:rPr>
      </w:pPr>
    </w:p>
    <w:p w14:paraId="009B9D21" w14:textId="7C4D3A9A" w:rsidR="00FD7D1D" w:rsidRPr="000B06C1" w:rsidRDefault="12DCDE2D" w:rsidP="000B06C1">
      <w:pPr>
        <w:pStyle w:val="WW-Corpodetexto2"/>
        <w:numPr>
          <w:ilvl w:val="0"/>
          <w:numId w:val="2"/>
        </w:numPr>
        <w:ind w:left="720" w:hanging="360"/>
        <w:rPr>
          <w:rFonts w:ascii="Tahoma" w:hAnsi="Tahoma" w:cs="Tahoma"/>
          <w:sz w:val="22"/>
          <w:szCs w:val="22"/>
        </w:rPr>
      </w:pPr>
      <w:r w:rsidRPr="12DCDE2D">
        <w:rPr>
          <w:rFonts w:ascii="Tahoma" w:hAnsi="Tahoma" w:cs="Tahoma"/>
          <w:sz w:val="22"/>
          <w:szCs w:val="22"/>
        </w:rPr>
        <w:t xml:space="preserve"> Ensino Médio – Instituto Educacional Pr. Manoel Soares. 2017.</w:t>
      </w:r>
    </w:p>
    <w:p w14:paraId="72A3D3EC" w14:textId="77777777" w:rsidR="00FD7D1D" w:rsidRDefault="00FD7D1D">
      <w:pPr>
        <w:pStyle w:val="WW-Corpodetexto2"/>
        <w:ind w:left="360"/>
        <w:rPr>
          <w:rFonts w:ascii="Tahoma" w:hAnsi="Tahoma" w:cs="Tahoma"/>
          <w:sz w:val="22"/>
          <w:szCs w:val="22"/>
        </w:rPr>
      </w:pPr>
    </w:p>
    <w:p w14:paraId="0D0B940D" w14:textId="365994F1" w:rsidR="00FD7D1D" w:rsidRDefault="12DCDE2D" w:rsidP="12DCDE2D">
      <w:pPr>
        <w:numPr>
          <w:ilvl w:val="0"/>
          <w:numId w:val="2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 w:rsidRPr="12DCDE2D">
        <w:rPr>
          <w:rFonts w:ascii="Tahoma" w:hAnsi="Tahoma" w:cs="Tahoma"/>
          <w:sz w:val="22"/>
          <w:szCs w:val="22"/>
        </w:rPr>
        <w:t xml:space="preserve"> Ensino Fundamental – Instituto Educacional Pr. Manoel Soares. 2014.</w:t>
      </w:r>
    </w:p>
    <w:p w14:paraId="2230D5F5" w14:textId="6580EDB2" w:rsidR="12DCDE2D" w:rsidRDefault="12DCDE2D" w:rsidP="12DCDE2D">
      <w:pPr>
        <w:jc w:val="both"/>
        <w:rPr>
          <w:rFonts w:ascii="Tahoma" w:hAnsi="Tahoma" w:cs="Tahoma"/>
          <w:sz w:val="22"/>
          <w:szCs w:val="22"/>
        </w:rPr>
      </w:pPr>
    </w:p>
    <w:p w14:paraId="5BCEEAAE" w14:textId="77777777" w:rsidR="00FD7D1D" w:rsidRDefault="00FD7D1D">
      <w:pPr>
        <w:pStyle w:val="Ttulo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Experiência Profissional</w:t>
      </w:r>
    </w:p>
    <w:p w14:paraId="0E27B00A" w14:textId="77777777" w:rsidR="0041698E" w:rsidRDefault="0041698E">
      <w:pPr>
        <w:rPr>
          <w:rFonts w:ascii="Tahoma" w:hAnsi="Tahoma" w:cs="Tahoma"/>
          <w:sz w:val="22"/>
          <w:szCs w:val="22"/>
        </w:rPr>
      </w:pPr>
    </w:p>
    <w:p w14:paraId="60061E4C" w14:textId="77777777" w:rsidR="00D82F15" w:rsidRDefault="00D82F15">
      <w:pPr>
        <w:rPr>
          <w:rFonts w:ascii="Tahoma" w:hAnsi="Tahoma" w:cs="Tahoma"/>
          <w:sz w:val="22"/>
          <w:szCs w:val="22"/>
        </w:rPr>
      </w:pPr>
    </w:p>
    <w:p w14:paraId="5535D67D" w14:textId="51607994" w:rsidR="00D82F15" w:rsidRDefault="78E5A32A" w:rsidP="00D82F15">
      <w:pPr>
        <w:pStyle w:val="Ttulo9"/>
        <w:numPr>
          <w:ilvl w:val="0"/>
          <w:numId w:val="3"/>
        </w:numPr>
        <w:ind w:left="720" w:hanging="360"/>
        <w:rPr>
          <w:rFonts w:ascii="Tahoma" w:hAnsi="Tahoma" w:cs="Tahoma"/>
          <w:sz w:val="22"/>
          <w:szCs w:val="22"/>
        </w:rPr>
      </w:pPr>
      <w:r w:rsidRPr="78E5A32A">
        <w:rPr>
          <w:rFonts w:ascii="Tahoma" w:hAnsi="Tahoma" w:cs="Tahoma"/>
          <w:sz w:val="22"/>
          <w:szCs w:val="22"/>
        </w:rPr>
        <w:t>Marques Leilões</w:t>
      </w:r>
    </w:p>
    <w:p w14:paraId="7BF9CC89" w14:textId="77BDC542" w:rsidR="12DCDE2D" w:rsidRDefault="78E5A32A" w:rsidP="12DCDE2D">
      <w:r w:rsidRPr="78E5A32A">
        <w:rPr>
          <w:rFonts w:ascii="Tahoma" w:eastAsia="Tahoma" w:hAnsi="Tahoma" w:cs="Tahoma"/>
        </w:rPr>
        <w:t xml:space="preserve">      </w:t>
      </w:r>
      <w:r w:rsidR="00AF157D">
        <w:tab/>
      </w:r>
      <w:r w:rsidRPr="78E5A32A">
        <w:rPr>
          <w:rFonts w:ascii="Tahoma" w:eastAsia="Tahoma" w:hAnsi="Tahoma" w:cs="Tahoma"/>
        </w:rPr>
        <w:t xml:space="preserve">Secretário, </w:t>
      </w:r>
      <w:proofErr w:type="spellStart"/>
      <w:r w:rsidRPr="78E5A32A">
        <w:rPr>
          <w:rFonts w:ascii="Tahoma" w:eastAsia="Tahoma" w:hAnsi="Tahoma" w:cs="Tahoma"/>
        </w:rPr>
        <w:t>Oficce</w:t>
      </w:r>
      <w:proofErr w:type="spellEnd"/>
      <w:r w:rsidRPr="78E5A32A">
        <w:rPr>
          <w:rFonts w:ascii="Tahoma" w:eastAsia="Tahoma" w:hAnsi="Tahoma" w:cs="Tahoma"/>
        </w:rPr>
        <w:t xml:space="preserve"> boy</w:t>
      </w:r>
    </w:p>
    <w:p w14:paraId="399EAE6F" w14:textId="2B113540" w:rsidR="00D82F15" w:rsidRDefault="78E5A32A" w:rsidP="00AF157D">
      <w:pPr>
        <w:rPr>
          <w:rFonts w:ascii="Tahoma" w:hAnsi="Tahoma" w:cs="Tahoma"/>
          <w:sz w:val="22"/>
          <w:szCs w:val="22"/>
        </w:rPr>
      </w:pPr>
      <w:r w:rsidRPr="78E5A32A">
        <w:rPr>
          <w:rFonts w:ascii="Tahoma" w:hAnsi="Tahoma" w:cs="Tahoma"/>
          <w:sz w:val="22"/>
          <w:szCs w:val="22"/>
        </w:rPr>
        <w:t xml:space="preserve">       </w:t>
      </w:r>
      <w:r w:rsidR="009E4036">
        <w:tab/>
      </w:r>
      <w:r w:rsidRPr="78E5A32A">
        <w:rPr>
          <w:rFonts w:ascii="Tahoma" w:hAnsi="Tahoma" w:cs="Tahoma"/>
          <w:sz w:val="22"/>
          <w:szCs w:val="22"/>
        </w:rPr>
        <w:t>02/03/2019 – 10/12/2020</w:t>
      </w:r>
    </w:p>
    <w:p w14:paraId="61E39D25" w14:textId="1D6C98B2" w:rsidR="00D82F15" w:rsidRDefault="78E5A32A" w:rsidP="009E4036">
      <w:pPr>
        <w:pStyle w:val="Ttulo9"/>
        <w:numPr>
          <w:ilvl w:val="8"/>
          <w:numId w:val="0"/>
        </w:numPr>
        <w:rPr>
          <w:rFonts w:ascii="Tahoma" w:eastAsia="Tahoma" w:hAnsi="Tahoma" w:cs="Tahoma"/>
          <w:sz w:val="22"/>
          <w:szCs w:val="22"/>
        </w:rPr>
      </w:pPr>
      <w:r w:rsidRPr="78E5A32A">
        <w:rPr>
          <w:rFonts w:ascii="Tahoma" w:eastAsia="Tahoma" w:hAnsi="Tahoma" w:cs="Tahoma"/>
          <w:sz w:val="22"/>
          <w:szCs w:val="22"/>
        </w:rPr>
        <w:t xml:space="preserve">       </w:t>
      </w:r>
      <w:r w:rsidR="009E4036">
        <w:tab/>
      </w:r>
      <w:r w:rsidRPr="78E5A32A">
        <w:rPr>
          <w:rFonts w:ascii="Tahoma" w:eastAsia="Tahoma" w:hAnsi="Tahoma" w:cs="Tahoma"/>
          <w:sz w:val="22"/>
          <w:szCs w:val="22"/>
        </w:rPr>
        <w:t>Atividades: Atender clientes, atualizar site e preparar documentos</w:t>
      </w:r>
    </w:p>
    <w:p w14:paraId="44EAFD9C" w14:textId="77777777" w:rsidR="00ED4BFC" w:rsidRPr="00ED4BFC" w:rsidRDefault="00ED4BFC" w:rsidP="00ED4BFC"/>
    <w:p w14:paraId="6D635E53" w14:textId="77777777" w:rsidR="00FD7D1D" w:rsidRDefault="00FD7D1D">
      <w:pPr>
        <w:pStyle w:val="Ttulo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Cursos</w:t>
      </w:r>
    </w:p>
    <w:p w14:paraId="62486C05" w14:textId="77777777" w:rsidR="00FD7D1D" w:rsidRDefault="00FD7D1D">
      <w:pPr>
        <w:rPr>
          <w:rFonts w:ascii="Tahoma" w:hAnsi="Tahoma" w:cs="Tahoma"/>
          <w:sz w:val="22"/>
          <w:szCs w:val="22"/>
        </w:rPr>
      </w:pPr>
    </w:p>
    <w:p w14:paraId="50CAB336" w14:textId="7E7DBFF2" w:rsidR="00FD7D1D" w:rsidRDefault="007C7464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r w:rsidR="12DCDE2D" w:rsidRPr="12DCDE2D">
        <w:rPr>
          <w:rFonts w:ascii="Tahoma" w:hAnsi="Tahoma" w:cs="Tahoma"/>
          <w:sz w:val="22"/>
          <w:szCs w:val="22"/>
        </w:rPr>
        <w:t xml:space="preserve">Inglês - Básico </w:t>
      </w:r>
    </w:p>
    <w:p w14:paraId="568F404F" w14:textId="77777777" w:rsidR="00007C81" w:rsidRDefault="00007C81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Pacote Office</w:t>
      </w:r>
    </w:p>
    <w:p w14:paraId="50A2E79F" w14:textId="0D7AEC52" w:rsidR="00007C81" w:rsidRDefault="00007C81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Curso de Produtividade (11 </w:t>
      </w:r>
      <w:proofErr w:type="spellStart"/>
      <w:r>
        <w:rPr>
          <w:rFonts w:ascii="Tahoma" w:hAnsi="Tahoma" w:cs="Tahoma"/>
          <w:sz w:val="22"/>
          <w:szCs w:val="22"/>
        </w:rPr>
        <w:t>hr</w:t>
      </w:r>
      <w:proofErr w:type="spellEnd"/>
      <w:r>
        <w:rPr>
          <w:rFonts w:ascii="Tahoma" w:hAnsi="Tahoma" w:cs="Tahoma"/>
          <w:sz w:val="22"/>
          <w:szCs w:val="22"/>
        </w:rPr>
        <w:t xml:space="preserve">) - </w:t>
      </w:r>
    </w:p>
    <w:p w14:paraId="1860EA8E" w14:textId="7F3EB0AB" w:rsidR="00FD7D1D" w:rsidRDefault="007C7464" w:rsidP="12DCDE2D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r w:rsidR="000B6684">
        <w:rPr>
          <w:rFonts w:ascii="Tahoma" w:hAnsi="Tahoma" w:cs="Tahoma"/>
          <w:sz w:val="22"/>
          <w:szCs w:val="22"/>
        </w:rPr>
        <w:t xml:space="preserve">HTML5, CSS3 e </w:t>
      </w:r>
      <w:proofErr w:type="spellStart"/>
      <w:r w:rsidR="000B6684">
        <w:rPr>
          <w:rFonts w:ascii="Tahoma" w:hAnsi="Tahoma" w:cs="Tahoma"/>
          <w:sz w:val="22"/>
          <w:szCs w:val="22"/>
        </w:rPr>
        <w:t>JavaScript</w:t>
      </w:r>
      <w:proofErr w:type="spellEnd"/>
      <w:r w:rsidR="12DCDE2D" w:rsidRPr="12DCDE2D">
        <w:rPr>
          <w:rFonts w:ascii="Tahoma" w:hAnsi="Tahoma" w:cs="Tahoma"/>
          <w:sz w:val="22"/>
          <w:szCs w:val="22"/>
        </w:rPr>
        <w:t xml:space="preserve"> (40 </w:t>
      </w:r>
      <w:proofErr w:type="spellStart"/>
      <w:r w:rsidR="12DCDE2D" w:rsidRPr="12DCDE2D">
        <w:rPr>
          <w:rFonts w:ascii="Tahoma" w:hAnsi="Tahoma" w:cs="Tahoma"/>
          <w:sz w:val="22"/>
          <w:szCs w:val="22"/>
        </w:rPr>
        <w:t>hr</w:t>
      </w:r>
      <w:proofErr w:type="spellEnd"/>
      <w:r w:rsidR="12DCDE2D" w:rsidRPr="12DCDE2D">
        <w:rPr>
          <w:rFonts w:ascii="Tahoma" w:hAnsi="Tahoma" w:cs="Tahoma"/>
          <w:sz w:val="22"/>
          <w:szCs w:val="22"/>
        </w:rPr>
        <w:t>) - Curso em Vídeo. 2020</w:t>
      </w:r>
    </w:p>
    <w:p w14:paraId="0551AD29" w14:textId="230C9E69" w:rsidR="00A02D3C" w:rsidRPr="00A02D3C" w:rsidRDefault="007C7464" w:rsidP="12DCDE2D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r w:rsidR="00A02D3C" w:rsidRPr="12DCDE2D">
        <w:rPr>
          <w:rFonts w:ascii="Tahoma" w:hAnsi="Tahoma" w:cs="Tahoma"/>
          <w:sz w:val="22"/>
          <w:szCs w:val="22"/>
        </w:rPr>
        <w:t xml:space="preserve">Algoritmos e Lógica de Programação (40 </w:t>
      </w:r>
      <w:proofErr w:type="spellStart"/>
      <w:r w:rsidR="00A02D3C" w:rsidRPr="12DCDE2D">
        <w:rPr>
          <w:rFonts w:ascii="Tahoma" w:hAnsi="Tahoma" w:cs="Tahoma"/>
          <w:sz w:val="22"/>
          <w:szCs w:val="22"/>
        </w:rPr>
        <w:t>hr</w:t>
      </w:r>
      <w:proofErr w:type="spellEnd"/>
      <w:r w:rsidR="00A02D3C" w:rsidRPr="12DCDE2D">
        <w:rPr>
          <w:rFonts w:ascii="Tahoma" w:hAnsi="Tahoma" w:cs="Tahoma"/>
          <w:sz w:val="22"/>
          <w:szCs w:val="22"/>
        </w:rPr>
        <w:t xml:space="preserve">) - Curso em </w:t>
      </w:r>
      <w:r w:rsidR="00A02D3C">
        <w:rPr>
          <w:rFonts w:ascii="Tahoma" w:hAnsi="Tahoma" w:cs="Tahoma"/>
          <w:sz w:val="22"/>
          <w:szCs w:val="22"/>
        </w:rPr>
        <w:t>Vídeo</w:t>
      </w:r>
    </w:p>
    <w:p w14:paraId="5E2CC65F" w14:textId="58D6F06F" w:rsidR="00E70D36" w:rsidRDefault="00E70D36" w:rsidP="12DCDE2D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r w:rsidRPr="00DF398D">
        <w:rPr>
          <w:rFonts w:ascii="Tahoma" w:hAnsi="Tahoma" w:cs="Tahoma"/>
          <w:sz w:val="22"/>
          <w:szCs w:val="22"/>
        </w:rPr>
        <w:t xml:space="preserve">Linux: Uma introdução ao sistema operacional (4 </w:t>
      </w:r>
      <w:proofErr w:type="spellStart"/>
      <w:r>
        <w:rPr>
          <w:rFonts w:ascii="Tahoma" w:hAnsi="Tahoma" w:cs="Tahoma"/>
          <w:sz w:val="22"/>
          <w:szCs w:val="22"/>
        </w:rPr>
        <w:t>hr</w:t>
      </w:r>
      <w:proofErr w:type="spellEnd"/>
      <w:r w:rsidRPr="00DF398D">
        <w:rPr>
          <w:rFonts w:ascii="Tahoma" w:hAnsi="Tahoma" w:cs="Tahoma"/>
          <w:sz w:val="22"/>
          <w:szCs w:val="22"/>
        </w:rPr>
        <w:t xml:space="preserve">) - Digital </w:t>
      </w:r>
      <w:proofErr w:type="spellStart"/>
      <w:r w:rsidRPr="00DF398D">
        <w:rPr>
          <w:rFonts w:ascii="Tahoma" w:hAnsi="Tahoma" w:cs="Tahoma"/>
          <w:sz w:val="22"/>
          <w:szCs w:val="22"/>
        </w:rPr>
        <w:t>Innovation</w:t>
      </w:r>
      <w:proofErr w:type="spellEnd"/>
      <w:r w:rsidRPr="00DF398D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One</w:t>
      </w:r>
      <w:proofErr w:type="spellEnd"/>
    </w:p>
    <w:p w14:paraId="25D5D8BC" w14:textId="77777777" w:rsidR="003E12DA" w:rsidRDefault="003E12DA" w:rsidP="12DCDE2D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Lógica de programação essencial (4 </w:t>
      </w:r>
      <w:proofErr w:type="spellStart"/>
      <w:r>
        <w:rPr>
          <w:rFonts w:ascii="Tahoma" w:hAnsi="Tahoma" w:cs="Tahoma"/>
          <w:sz w:val="22"/>
          <w:szCs w:val="22"/>
        </w:rPr>
        <w:t>hr</w:t>
      </w:r>
      <w:proofErr w:type="spellEnd"/>
      <w:r>
        <w:rPr>
          <w:rFonts w:ascii="Tahoma" w:hAnsi="Tahoma" w:cs="Tahoma"/>
          <w:sz w:val="22"/>
          <w:szCs w:val="22"/>
        </w:rPr>
        <w:t xml:space="preserve">) – Digital </w:t>
      </w:r>
      <w:proofErr w:type="spellStart"/>
      <w:r>
        <w:rPr>
          <w:rFonts w:ascii="Tahoma" w:hAnsi="Tahoma" w:cs="Tahoma"/>
          <w:sz w:val="22"/>
          <w:szCs w:val="22"/>
        </w:rPr>
        <w:t>Innovation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One</w:t>
      </w:r>
      <w:proofErr w:type="spellEnd"/>
    </w:p>
    <w:p w14:paraId="34B72E2B" w14:textId="0E11AFB5" w:rsidR="00FC00DF" w:rsidRDefault="78E5A32A" w:rsidP="12DCDE2D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 w:rsidRPr="78E5A32A">
        <w:rPr>
          <w:rFonts w:ascii="Tahoma" w:hAnsi="Tahoma" w:cs="Tahoma"/>
          <w:sz w:val="22"/>
          <w:szCs w:val="22"/>
        </w:rPr>
        <w:t xml:space="preserve"> Introdução a criação de websites com HTML5 e CSS3 (4 </w:t>
      </w:r>
      <w:proofErr w:type="spellStart"/>
      <w:r w:rsidRPr="78E5A32A">
        <w:rPr>
          <w:rFonts w:ascii="Tahoma" w:hAnsi="Tahoma" w:cs="Tahoma"/>
          <w:sz w:val="22"/>
          <w:szCs w:val="22"/>
        </w:rPr>
        <w:t>hr</w:t>
      </w:r>
      <w:proofErr w:type="spellEnd"/>
      <w:r w:rsidRPr="78E5A32A">
        <w:rPr>
          <w:rFonts w:ascii="Tahoma" w:hAnsi="Tahoma" w:cs="Tahoma"/>
          <w:sz w:val="22"/>
          <w:szCs w:val="22"/>
        </w:rPr>
        <w:t xml:space="preserve">) – Digital </w:t>
      </w:r>
      <w:proofErr w:type="spellStart"/>
      <w:r w:rsidRPr="78E5A32A">
        <w:rPr>
          <w:rFonts w:ascii="Tahoma" w:hAnsi="Tahoma" w:cs="Tahoma"/>
          <w:sz w:val="22"/>
          <w:szCs w:val="22"/>
        </w:rPr>
        <w:t>Innovation</w:t>
      </w:r>
      <w:proofErr w:type="spellEnd"/>
      <w:r w:rsidRPr="78E5A32A">
        <w:rPr>
          <w:rFonts w:ascii="Tahoma" w:hAnsi="Tahoma" w:cs="Tahoma"/>
          <w:sz w:val="22"/>
          <w:szCs w:val="22"/>
        </w:rPr>
        <w:t xml:space="preserve">  </w:t>
      </w:r>
      <w:proofErr w:type="spellStart"/>
      <w:r w:rsidRPr="78E5A32A">
        <w:rPr>
          <w:rFonts w:ascii="Tahoma" w:hAnsi="Tahoma" w:cs="Tahoma"/>
          <w:sz w:val="22"/>
          <w:szCs w:val="22"/>
        </w:rPr>
        <w:t>One</w:t>
      </w:r>
      <w:proofErr w:type="spellEnd"/>
    </w:p>
    <w:p w14:paraId="0EB980B1" w14:textId="61BD34B1" w:rsidR="00DD3981" w:rsidRDefault="00DD3981" w:rsidP="12DCDE2D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Programação para internet com </w:t>
      </w:r>
      <w:proofErr w:type="spellStart"/>
      <w:r>
        <w:rPr>
          <w:rFonts w:ascii="Tahoma" w:hAnsi="Tahoma" w:cs="Tahoma"/>
          <w:sz w:val="22"/>
          <w:szCs w:val="22"/>
        </w:rPr>
        <w:t>Bootstrap</w:t>
      </w:r>
      <w:proofErr w:type="spellEnd"/>
      <w:r>
        <w:rPr>
          <w:rFonts w:ascii="Tahoma" w:hAnsi="Tahoma" w:cs="Tahoma"/>
          <w:sz w:val="22"/>
          <w:szCs w:val="22"/>
        </w:rPr>
        <w:t xml:space="preserve"> (4 </w:t>
      </w:r>
      <w:proofErr w:type="spellStart"/>
      <w:r w:rsidR="00547C3B">
        <w:rPr>
          <w:rFonts w:ascii="Tahoma" w:hAnsi="Tahoma" w:cs="Tahoma"/>
          <w:sz w:val="22"/>
          <w:szCs w:val="22"/>
        </w:rPr>
        <w:t>hr</w:t>
      </w:r>
      <w:proofErr w:type="spellEnd"/>
      <w:r>
        <w:rPr>
          <w:rFonts w:ascii="Tahoma" w:hAnsi="Tahoma" w:cs="Tahoma"/>
          <w:sz w:val="22"/>
          <w:szCs w:val="22"/>
        </w:rPr>
        <w:t xml:space="preserve">) – Digital </w:t>
      </w:r>
      <w:proofErr w:type="spellStart"/>
      <w:r>
        <w:rPr>
          <w:rFonts w:ascii="Tahoma" w:hAnsi="Tahoma" w:cs="Tahoma"/>
          <w:sz w:val="22"/>
          <w:szCs w:val="22"/>
        </w:rPr>
        <w:t>Innovation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One</w:t>
      </w:r>
      <w:proofErr w:type="spellEnd"/>
    </w:p>
    <w:p w14:paraId="0C8DABA0" w14:textId="77777777" w:rsidR="00F00B5D" w:rsidRDefault="00F00B5D" w:rsidP="12DCDE2D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Bootcamp</w:t>
      </w:r>
      <w:proofErr w:type="spellEnd"/>
      <w:r>
        <w:rPr>
          <w:rFonts w:ascii="Tahoma" w:hAnsi="Tahoma" w:cs="Tahoma"/>
          <w:sz w:val="22"/>
          <w:szCs w:val="22"/>
        </w:rPr>
        <w:t xml:space="preserve"> Web </w:t>
      </w:r>
      <w:proofErr w:type="spellStart"/>
      <w:r>
        <w:rPr>
          <w:rFonts w:ascii="Tahoma" w:hAnsi="Tahoma" w:cs="Tahoma"/>
          <w:sz w:val="22"/>
          <w:szCs w:val="22"/>
        </w:rPr>
        <w:t>Developer</w:t>
      </w:r>
      <w:proofErr w:type="spellEnd"/>
      <w:r>
        <w:rPr>
          <w:rFonts w:ascii="Tahoma" w:hAnsi="Tahoma" w:cs="Tahoma"/>
          <w:sz w:val="22"/>
          <w:szCs w:val="22"/>
        </w:rPr>
        <w:t xml:space="preserve"> (27 </w:t>
      </w:r>
      <w:proofErr w:type="spellStart"/>
      <w:r>
        <w:rPr>
          <w:rFonts w:ascii="Tahoma" w:hAnsi="Tahoma" w:cs="Tahoma"/>
          <w:sz w:val="22"/>
          <w:szCs w:val="22"/>
        </w:rPr>
        <w:t>hr</w:t>
      </w:r>
      <w:proofErr w:type="spellEnd"/>
      <w:r>
        <w:rPr>
          <w:rFonts w:ascii="Tahoma" w:hAnsi="Tahoma" w:cs="Tahoma"/>
          <w:sz w:val="22"/>
          <w:szCs w:val="22"/>
        </w:rPr>
        <w:t xml:space="preserve">) – Digital </w:t>
      </w:r>
      <w:proofErr w:type="spellStart"/>
      <w:r>
        <w:rPr>
          <w:rFonts w:ascii="Tahoma" w:hAnsi="Tahoma" w:cs="Tahoma"/>
          <w:sz w:val="22"/>
          <w:szCs w:val="22"/>
        </w:rPr>
        <w:t>Innovation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One</w:t>
      </w:r>
      <w:proofErr w:type="spellEnd"/>
    </w:p>
    <w:p w14:paraId="4BF94975" w14:textId="77777777" w:rsidR="00AE05D8" w:rsidRDefault="00AE05D8" w:rsidP="12DCDE2D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Desenvolvimento básico em Java (10 </w:t>
      </w:r>
      <w:proofErr w:type="spellStart"/>
      <w:r>
        <w:rPr>
          <w:rFonts w:ascii="Tahoma" w:hAnsi="Tahoma" w:cs="Tahoma"/>
          <w:sz w:val="22"/>
          <w:szCs w:val="22"/>
        </w:rPr>
        <w:t>hr</w:t>
      </w:r>
      <w:proofErr w:type="spellEnd"/>
      <w:r>
        <w:rPr>
          <w:rFonts w:ascii="Tahoma" w:hAnsi="Tahoma" w:cs="Tahoma"/>
          <w:sz w:val="22"/>
          <w:szCs w:val="22"/>
        </w:rPr>
        <w:t xml:space="preserve">) – Digital </w:t>
      </w:r>
      <w:proofErr w:type="spellStart"/>
      <w:r>
        <w:rPr>
          <w:rFonts w:ascii="Tahoma" w:hAnsi="Tahoma" w:cs="Tahoma"/>
          <w:sz w:val="22"/>
          <w:szCs w:val="22"/>
        </w:rPr>
        <w:t>Innovation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One</w:t>
      </w:r>
      <w:proofErr w:type="spellEnd"/>
    </w:p>
    <w:p w14:paraId="3583EDA3" w14:textId="2725B236" w:rsidR="00AE05D8" w:rsidRDefault="00AE05D8" w:rsidP="12DCDE2D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Introdução ao </w:t>
      </w:r>
      <w:proofErr w:type="spellStart"/>
      <w:r>
        <w:rPr>
          <w:rFonts w:ascii="Tahoma" w:hAnsi="Tahoma" w:cs="Tahoma"/>
          <w:sz w:val="22"/>
          <w:szCs w:val="22"/>
        </w:rPr>
        <w:t>Git</w:t>
      </w:r>
      <w:proofErr w:type="spellEnd"/>
      <w:r>
        <w:rPr>
          <w:rFonts w:ascii="Tahoma" w:hAnsi="Tahoma" w:cs="Tahoma"/>
          <w:sz w:val="22"/>
          <w:szCs w:val="22"/>
        </w:rPr>
        <w:t xml:space="preserve"> e GitHub (5 </w:t>
      </w:r>
      <w:proofErr w:type="spellStart"/>
      <w:r>
        <w:rPr>
          <w:rFonts w:ascii="Tahoma" w:hAnsi="Tahoma" w:cs="Tahoma"/>
          <w:sz w:val="22"/>
          <w:szCs w:val="22"/>
        </w:rPr>
        <w:t>hr</w:t>
      </w:r>
      <w:proofErr w:type="spellEnd"/>
      <w:r>
        <w:rPr>
          <w:rFonts w:ascii="Tahoma" w:hAnsi="Tahoma" w:cs="Tahoma"/>
          <w:sz w:val="22"/>
          <w:szCs w:val="22"/>
        </w:rPr>
        <w:t xml:space="preserve">) – Digital </w:t>
      </w:r>
      <w:proofErr w:type="spellStart"/>
      <w:r w:rsidR="00802F54">
        <w:rPr>
          <w:rFonts w:ascii="Tahoma" w:hAnsi="Tahoma" w:cs="Tahoma"/>
          <w:sz w:val="22"/>
          <w:szCs w:val="22"/>
        </w:rPr>
        <w:t>Innovation</w:t>
      </w:r>
      <w:proofErr w:type="spellEnd"/>
      <w:r w:rsidR="00802F54">
        <w:rPr>
          <w:rFonts w:ascii="Tahoma" w:hAnsi="Tahoma" w:cs="Tahoma"/>
          <w:sz w:val="22"/>
          <w:szCs w:val="22"/>
        </w:rPr>
        <w:t xml:space="preserve"> One</w:t>
      </w:r>
    </w:p>
    <w:p w14:paraId="45B31C39" w14:textId="0252B209" w:rsidR="00DF76FE" w:rsidRDefault="00DF76FE" w:rsidP="12DCDE2D">
      <w:pPr>
        <w:numPr>
          <w:ilvl w:val="0"/>
          <w:numId w:val="1"/>
        </w:numPr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Bootcamp</w:t>
      </w:r>
      <w:proofErr w:type="spellEnd"/>
      <w:r w:rsidR="00BC043E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.NET </w:t>
      </w:r>
      <w:r w:rsidR="00BC043E">
        <w:rPr>
          <w:rFonts w:ascii="Tahoma" w:hAnsi="Tahoma" w:cs="Tahoma"/>
          <w:sz w:val="22"/>
          <w:szCs w:val="22"/>
        </w:rPr>
        <w:t xml:space="preserve">Fundamentals (40 </w:t>
      </w:r>
      <w:proofErr w:type="spellStart"/>
      <w:r w:rsidR="00BC043E">
        <w:rPr>
          <w:rFonts w:ascii="Tahoma" w:hAnsi="Tahoma" w:cs="Tahoma"/>
          <w:sz w:val="22"/>
          <w:szCs w:val="22"/>
        </w:rPr>
        <w:t>hr</w:t>
      </w:r>
      <w:proofErr w:type="spellEnd"/>
      <w:r w:rsidR="00BC043E">
        <w:rPr>
          <w:rFonts w:ascii="Tahoma" w:hAnsi="Tahoma" w:cs="Tahoma"/>
          <w:sz w:val="22"/>
          <w:szCs w:val="22"/>
        </w:rPr>
        <w:t xml:space="preserve">) – Digital </w:t>
      </w:r>
      <w:proofErr w:type="spellStart"/>
      <w:r w:rsidR="00BC043E">
        <w:rPr>
          <w:rFonts w:ascii="Tahoma" w:hAnsi="Tahoma" w:cs="Tahoma"/>
          <w:sz w:val="22"/>
          <w:szCs w:val="22"/>
        </w:rPr>
        <w:t>Innovation</w:t>
      </w:r>
      <w:proofErr w:type="spellEnd"/>
      <w:r w:rsidR="00BC043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C043E">
        <w:rPr>
          <w:rFonts w:ascii="Tahoma" w:hAnsi="Tahoma" w:cs="Tahoma"/>
          <w:sz w:val="22"/>
          <w:szCs w:val="22"/>
        </w:rPr>
        <w:t>One</w:t>
      </w:r>
      <w:proofErr w:type="spellEnd"/>
    </w:p>
    <w:p w14:paraId="686EB561" w14:textId="7075FF2A" w:rsidR="005A75E7" w:rsidRPr="00DF398D" w:rsidRDefault="78E5A32A" w:rsidP="78E5A32A">
      <w:pPr>
        <w:numPr>
          <w:ilvl w:val="0"/>
          <w:numId w:val="1"/>
        </w:numPr>
        <w:ind w:left="720" w:hanging="360"/>
        <w:jc w:val="both"/>
        <w:rPr>
          <w:rFonts w:ascii="Tahoma" w:eastAsia="Tahoma" w:hAnsi="Tahoma" w:cs="Tahoma"/>
          <w:sz w:val="22"/>
          <w:szCs w:val="22"/>
        </w:rPr>
      </w:pPr>
      <w:r w:rsidRPr="78E5A32A">
        <w:rPr>
          <w:rFonts w:ascii="Tahoma" w:hAnsi="Tahoma" w:cs="Tahoma"/>
          <w:sz w:val="22"/>
          <w:szCs w:val="22"/>
        </w:rPr>
        <w:t xml:space="preserve"> </w:t>
      </w:r>
      <w:r w:rsidRPr="78E5A32A">
        <w:rPr>
          <w:rFonts w:ascii="Tahoma" w:eastAsia="Tahoma" w:hAnsi="Tahoma" w:cs="Tahoma"/>
          <w:szCs w:val="24"/>
        </w:rPr>
        <w:t>C# COMPLETO Programação Orientada a Objetos + Projetos</w:t>
      </w:r>
      <w:r w:rsidRPr="78E5A32A">
        <w:rPr>
          <w:rFonts w:ascii="Tahoma" w:hAnsi="Tahoma" w:cs="Tahoma"/>
          <w:sz w:val="22"/>
          <w:szCs w:val="22"/>
        </w:rPr>
        <w:t xml:space="preserve"> (37 </w:t>
      </w:r>
      <w:proofErr w:type="spellStart"/>
      <w:r w:rsidRPr="78E5A32A">
        <w:rPr>
          <w:rFonts w:ascii="Tahoma" w:hAnsi="Tahoma" w:cs="Tahoma"/>
          <w:sz w:val="22"/>
          <w:szCs w:val="22"/>
        </w:rPr>
        <w:t>hr</w:t>
      </w:r>
      <w:proofErr w:type="spellEnd"/>
      <w:r w:rsidRPr="78E5A32A">
        <w:rPr>
          <w:rFonts w:ascii="Tahoma" w:hAnsi="Tahoma" w:cs="Tahoma"/>
          <w:sz w:val="22"/>
          <w:szCs w:val="22"/>
        </w:rPr>
        <w:t xml:space="preserve">) - </w:t>
      </w:r>
      <w:proofErr w:type="spellStart"/>
      <w:r w:rsidRPr="78E5A32A">
        <w:rPr>
          <w:rFonts w:ascii="Tahoma" w:hAnsi="Tahoma" w:cs="Tahoma"/>
          <w:sz w:val="22"/>
          <w:szCs w:val="22"/>
        </w:rPr>
        <w:t>udemy</w:t>
      </w:r>
      <w:proofErr w:type="spellEnd"/>
    </w:p>
    <w:p w14:paraId="491AFB40" w14:textId="25DC6E73" w:rsidR="12DCDE2D" w:rsidRDefault="12DCDE2D" w:rsidP="12DCDE2D">
      <w:pPr>
        <w:jc w:val="both"/>
        <w:rPr>
          <w:rFonts w:ascii="Tahoma" w:hAnsi="Tahoma" w:cs="Tahoma"/>
          <w:sz w:val="22"/>
          <w:szCs w:val="22"/>
        </w:rPr>
      </w:pPr>
    </w:p>
    <w:p w14:paraId="569827F9" w14:textId="40A3A66B" w:rsidR="12DCDE2D" w:rsidRDefault="12DCDE2D" w:rsidP="12DCDE2D">
      <w:pPr>
        <w:jc w:val="both"/>
        <w:rPr>
          <w:rFonts w:ascii="Tahoma" w:hAnsi="Tahoma" w:cs="Tahoma"/>
          <w:sz w:val="22"/>
          <w:szCs w:val="22"/>
          <w:lang w:val="en-US"/>
        </w:rPr>
      </w:pPr>
    </w:p>
    <w:p w14:paraId="4B99056E" w14:textId="77777777" w:rsidR="000F3632" w:rsidRDefault="000F3632" w:rsidP="000F3632">
      <w:pPr>
        <w:jc w:val="both"/>
        <w:rPr>
          <w:rFonts w:ascii="Tahoma" w:hAnsi="Tahoma" w:cs="Tahoma"/>
          <w:sz w:val="22"/>
          <w:szCs w:val="22"/>
        </w:rPr>
      </w:pPr>
    </w:p>
    <w:sectPr w:rsidR="000F3632" w:rsidSect="001C298C">
      <w:footnotePr>
        <w:pos w:val="beneathText"/>
      </w:footnotePr>
      <w:pgSz w:w="12240" w:h="15840"/>
      <w:pgMar w:top="1418" w:right="1701" w:bottom="1134" w:left="1701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4" w15:restartNumberingAfterBreak="0">
    <w:nsid w:val="024A1151"/>
    <w:multiLevelType w:val="hybridMultilevel"/>
    <w:tmpl w:val="2BC0E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0605C"/>
    <w:multiLevelType w:val="hybridMultilevel"/>
    <w:tmpl w:val="FF6C5A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7532FA"/>
    <w:multiLevelType w:val="hybridMultilevel"/>
    <w:tmpl w:val="C5E6B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63B99"/>
    <w:multiLevelType w:val="hybridMultilevel"/>
    <w:tmpl w:val="162600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D2"/>
    <w:rsid w:val="0000033B"/>
    <w:rsid w:val="00007C81"/>
    <w:rsid w:val="00007CC0"/>
    <w:rsid w:val="00033A31"/>
    <w:rsid w:val="00047B03"/>
    <w:rsid w:val="00092386"/>
    <w:rsid w:val="000A50AC"/>
    <w:rsid w:val="000B06C1"/>
    <w:rsid w:val="000B6684"/>
    <w:rsid w:val="000B66DF"/>
    <w:rsid w:val="000C65AB"/>
    <w:rsid w:val="000F3632"/>
    <w:rsid w:val="00104D1E"/>
    <w:rsid w:val="00172DAD"/>
    <w:rsid w:val="0017382B"/>
    <w:rsid w:val="0018332D"/>
    <w:rsid w:val="001A3249"/>
    <w:rsid w:val="001C298C"/>
    <w:rsid w:val="001D4C5B"/>
    <w:rsid w:val="001D628B"/>
    <w:rsid w:val="00200B2B"/>
    <w:rsid w:val="00273DEB"/>
    <w:rsid w:val="0028622B"/>
    <w:rsid w:val="002B7855"/>
    <w:rsid w:val="002C06DC"/>
    <w:rsid w:val="002E309B"/>
    <w:rsid w:val="00303886"/>
    <w:rsid w:val="003525BC"/>
    <w:rsid w:val="00375155"/>
    <w:rsid w:val="003A226A"/>
    <w:rsid w:val="003E12DA"/>
    <w:rsid w:val="0041698E"/>
    <w:rsid w:val="004A225E"/>
    <w:rsid w:val="004A43CD"/>
    <w:rsid w:val="00513704"/>
    <w:rsid w:val="00547C3B"/>
    <w:rsid w:val="00574D01"/>
    <w:rsid w:val="005A16AA"/>
    <w:rsid w:val="005A75E7"/>
    <w:rsid w:val="005C1BAD"/>
    <w:rsid w:val="00643EF5"/>
    <w:rsid w:val="006545FF"/>
    <w:rsid w:val="006C36CC"/>
    <w:rsid w:val="006D2125"/>
    <w:rsid w:val="006D5F2D"/>
    <w:rsid w:val="00732FC4"/>
    <w:rsid w:val="00740477"/>
    <w:rsid w:val="00762C70"/>
    <w:rsid w:val="007856BB"/>
    <w:rsid w:val="007C3B8A"/>
    <w:rsid w:val="007C7464"/>
    <w:rsid w:val="00802F54"/>
    <w:rsid w:val="00845BFC"/>
    <w:rsid w:val="00885C70"/>
    <w:rsid w:val="0089408A"/>
    <w:rsid w:val="008E0CBB"/>
    <w:rsid w:val="008F047B"/>
    <w:rsid w:val="009101D1"/>
    <w:rsid w:val="00940FF9"/>
    <w:rsid w:val="00985002"/>
    <w:rsid w:val="009962AF"/>
    <w:rsid w:val="009E4036"/>
    <w:rsid w:val="00A02D3C"/>
    <w:rsid w:val="00A54811"/>
    <w:rsid w:val="00A72C8B"/>
    <w:rsid w:val="00A96D35"/>
    <w:rsid w:val="00AA0C1D"/>
    <w:rsid w:val="00AB1206"/>
    <w:rsid w:val="00AB64B7"/>
    <w:rsid w:val="00AB6D7D"/>
    <w:rsid w:val="00AC4104"/>
    <w:rsid w:val="00AE05D8"/>
    <w:rsid w:val="00AF157D"/>
    <w:rsid w:val="00B24057"/>
    <w:rsid w:val="00B461DD"/>
    <w:rsid w:val="00B51456"/>
    <w:rsid w:val="00BC043E"/>
    <w:rsid w:val="00C03AC9"/>
    <w:rsid w:val="00C15FE4"/>
    <w:rsid w:val="00C46508"/>
    <w:rsid w:val="00C54735"/>
    <w:rsid w:val="00C637FE"/>
    <w:rsid w:val="00C96D56"/>
    <w:rsid w:val="00CF2E44"/>
    <w:rsid w:val="00D02799"/>
    <w:rsid w:val="00D253D7"/>
    <w:rsid w:val="00D26CB7"/>
    <w:rsid w:val="00D702C4"/>
    <w:rsid w:val="00D82F15"/>
    <w:rsid w:val="00D962D2"/>
    <w:rsid w:val="00DD3981"/>
    <w:rsid w:val="00DE14B1"/>
    <w:rsid w:val="00DF398D"/>
    <w:rsid w:val="00DF76FE"/>
    <w:rsid w:val="00E156A8"/>
    <w:rsid w:val="00E61074"/>
    <w:rsid w:val="00E62CB0"/>
    <w:rsid w:val="00E70D36"/>
    <w:rsid w:val="00E96FCC"/>
    <w:rsid w:val="00ED4BFC"/>
    <w:rsid w:val="00ED50A8"/>
    <w:rsid w:val="00EE5058"/>
    <w:rsid w:val="00EF7A9F"/>
    <w:rsid w:val="00F00B5D"/>
    <w:rsid w:val="00F17D97"/>
    <w:rsid w:val="00F4757D"/>
    <w:rsid w:val="00F86D4F"/>
    <w:rsid w:val="00FC00DF"/>
    <w:rsid w:val="00FC451F"/>
    <w:rsid w:val="00FD7D1D"/>
    <w:rsid w:val="00FF088A"/>
    <w:rsid w:val="12DCDE2D"/>
    <w:rsid w:val="3475ADAB"/>
    <w:rsid w:val="64784D19"/>
    <w:rsid w:val="78E5A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7E85"/>
  <w15:chartTrackingRefBased/>
  <w15:docId w15:val="{79EC7D97-7FDA-5840-A1A9-A51C2261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pt-BR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jc w:val="both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4"/>
      </w:numPr>
      <w:jc w:val="both"/>
      <w:outlineLvl w:val="8"/>
    </w:pPr>
    <w:rPr>
      <w:rFonts w:ascii="Microsoft Sans Serif" w:hAnsi="Microsoft Sans Seri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paragraph" w:styleId="Ttulo">
    <w:name w:val="Title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rmaespessoais">
    <w:name w:val="Informações pessoais"/>
    <w:basedOn w:val="Normal"/>
    <w:pPr>
      <w:spacing w:before="220"/>
    </w:pPr>
    <w:rPr>
      <w:sz w:val="20"/>
    </w:rPr>
  </w:style>
  <w:style w:type="paragraph" w:customStyle="1" w:styleId="WW-Corpodetexto2">
    <w:name w:val="WW-Corpo de texto 2"/>
    <w:basedOn w:val="Normal"/>
    <w:pPr>
      <w:jc w:val="both"/>
    </w:pPr>
    <w:rPr>
      <w:sz w:val="20"/>
    </w:rPr>
  </w:style>
  <w:style w:type="paragraph" w:customStyle="1" w:styleId="Title0">
    <w:name w:val="Title0"/>
    <w:basedOn w:val="Normal"/>
    <w:next w:val="Subttulo"/>
    <w:qFormat/>
    <w:pPr>
      <w:jc w:val="center"/>
    </w:pPr>
    <w:rPr>
      <w:b/>
    </w:rPr>
  </w:style>
  <w:style w:type="paragraph" w:styleId="Subttulo">
    <w:name w:val="Subtitle"/>
    <w:basedOn w:val="Ttulo"/>
    <w:next w:val="Corpodetexto"/>
    <w:qFormat/>
    <w:pPr>
      <w:jc w:val="center"/>
    </w:pPr>
    <w:rPr>
      <w:i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Recuodecorpodetexto">
    <w:name w:val="Body Text Indent"/>
    <w:basedOn w:val="Normal"/>
    <w:semiHidden/>
    <w:pPr>
      <w:ind w:left="1418" w:hanging="2"/>
      <w:jc w:val="both"/>
    </w:pPr>
    <w:rPr>
      <w:rFonts w:ascii="Tahoma" w:hAnsi="Tahoma" w:cs="Tahoma"/>
    </w:rPr>
  </w:style>
  <w:style w:type="paragraph" w:styleId="Recuodecorpodetexto2">
    <w:name w:val="Body Text Indent 2"/>
    <w:basedOn w:val="Normal"/>
    <w:semiHidden/>
    <w:pPr>
      <w:ind w:left="1418" w:hanging="1"/>
      <w:jc w:val="both"/>
    </w:pPr>
    <w:rPr>
      <w:rFonts w:ascii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41698E"/>
    <w:pPr>
      <w:suppressAutoHyphens w:val="0"/>
      <w:spacing w:before="100" w:beforeAutospacing="1" w:after="100" w:afterAutospacing="1"/>
    </w:pPr>
    <w:rPr>
      <w:szCs w:val="24"/>
    </w:rPr>
  </w:style>
  <w:style w:type="character" w:styleId="Forte">
    <w:name w:val="Strong"/>
    <w:uiPriority w:val="22"/>
    <w:qFormat/>
    <w:rsid w:val="0041698E"/>
    <w:rPr>
      <w:b/>
      <w:bCs/>
    </w:rPr>
  </w:style>
  <w:style w:type="paragraph" w:styleId="PargrafodaLista">
    <w:name w:val="List Paragraph"/>
    <w:basedOn w:val="Normal"/>
    <w:uiPriority w:val="34"/>
    <w:qFormat/>
    <w:rsid w:val="000B06C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581D3-0051-4F62-87E7-8DAB6F043D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</Words>
  <Characters>1249</Characters>
  <Application>Microsoft Office Word</Application>
  <DocSecurity>0</DocSecurity>
  <Lines>10</Lines>
  <Paragraphs>2</Paragraphs>
  <ScaleCrop>false</ScaleCrop>
  <Company>Itau Unibanco S/A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DANIELE SILVA PINTO</dc:title>
  <dc:subject/>
  <dc:creator>Centro de Ed. Universitária São</dc:creator>
  <cp:keywords/>
  <cp:lastModifiedBy>max max</cp:lastModifiedBy>
  <cp:revision>39</cp:revision>
  <cp:lastPrinted>2005-06-28T05:15:00Z</cp:lastPrinted>
  <dcterms:created xsi:type="dcterms:W3CDTF">2021-02-02T23:25:00Z</dcterms:created>
  <dcterms:modified xsi:type="dcterms:W3CDTF">2021-05-18T14:29:00Z</dcterms:modified>
</cp:coreProperties>
</file>